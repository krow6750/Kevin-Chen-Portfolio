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C6BD" w14:textId="77777777" w:rsidR="00B33DCB" w:rsidRPr="00474D99" w:rsidRDefault="00000000" w:rsidP="00474D99">
      <w:pPr>
        <w:pStyle w:val="Heading1"/>
      </w:pPr>
      <w:r w:rsidRPr="00474D99">
        <w:t>Problem #1</w:t>
      </w:r>
    </w:p>
    <w:p w14:paraId="513D17A7" w14:textId="77777777" w:rsidR="00B33DCB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193" w:line="259" w:lineRule="auto"/>
        <w:ind w:right="220" w:firstLine="0"/>
        <w:rPr>
          <w:sz w:val="24"/>
        </w:rPr>
      </w:pPr>
      <w:r>
        <w:rPr>
          <w:sz w:val="24"/>
        </w:rPr>
        <w:t>To find the minimum number of elements, we need to recall a property of binary trees that 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 levels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with 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 last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 just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node. A heap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up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depth</w:t>
      </w:r>
      <w:r>
        <w:rPr>
          <w:spacing w:val="-3"/>
          <w:sz w:val="24"/>
        </w:rPr>
        <w:t xml:space="preserve"> </w:t>
      </w:r>
      <w:r>
        <w:rPr>
          <w:sz w:val="24"/>
        </w:rPr>
        <w:t>h-1</w:t>
      </w:r>
      <w:r>
        <w:rPr>
          <w:spacing w:val="-1"/>
          <w:sz w:val="24"/>
        </w:rPr>
        <w:t xml:space="preserve"> </w:t>
      </w:r>
      <w:r>
        <w:rPr>
          <w:sz w:val="24"/>
        </w:rPr>
        <w:t>basically.</w:t>
      </w:r>
      <w:r>
        <w:rPr>
          <w:spacing w:val="-2"/>
          <w:sz w:val="24"/>
        </w:rPr>
        <w:t xml:space="preserve"> </w:t>
      </w:r>
      <w:r>
        <w:rPr>
          <w:sz w:val="24"/>
        </w:rPr>
        <w:t>Hence: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elements: 2^h which is 64 (h=6) in this case.</w:t>
      </w:r>
    </w:p>
    <w:p w14:paraId="2FC13716" w14:textId="77777777" w:rsidR="00B33DCB" w:rsidRDefault="00000000">
      <w:pPr>
        <w:pStyle w:val="BodyText"/>
        <w:spacing w:before="160" w:line="259" w:lineRule="auto"/>
      </w:pP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levels should be completely filled by elements including the last level till the node on the far right. So maximum number of elements: 2^(h+1) -1. Plugging in h=6 will give us 127.</w:t>
      </w:r>
    </w:p>
    <w:p w14:paraId="3E705540" w14:textId="77777777" w:rsidR="00EE01B3" w:rsidRPr="00EE01B3" w:rsidRDefault="00EE01B3" w:rsidP="00EE01B3">
      <w:pPr>
        <w:pStyle w:val="ListParagraph"/>
        <w:tabs>
          <w:tab w:val="left" w:pos="353"/>
        </w:tabs>
        <w:ind w:left="353" w:firstLine="0"/>
        <w:rPr>
          <w:sz w:val="24"/>
        </w:rPr>
      </w:pPr>
    </w:p>
    <w:p w14:paraId="226B2388" w14:textId="57464921" w:rsidR="00B33DCB" w:rsidRPr="00EE01B3" w:rsidRDefault="00000000" w:rsidP="00EE01B3">
      <w:pPr>
        <w:pStyle w:val="ListParagraph"/>
        <w:numPr>
          <w:ilvl w:val="0"/>
          <w:numId w:val="1"/>
        </w:numPr>
        <w:tabs>
          <w:tab w:val="left" w:pos="353"/>
        </w:tabs>
        <w:ind w:left="353" w:hanging="253"/>
        <w:rPr>
          <w:sz w:val="24"/>
        </w:rPr>
      </w:pPr>
      <w:r w:rsidRPr="00EE01B3">
        <w:rPr>
          <w:spacing w:val="-2"/>
          <w:sz w:val="24"/>
        </w:rPr>
        <w:t>BUILD-MAX-</w:t>
      </w:r>
      <w:r w:rsidRPr="00EE01B3">
        <w:rPr>
          <w:spacing w:val="-4"/>
          <w:sz w:val="24"/>
        </w:rPr>
        <w:t>HEAP:</w:t>
      </w:r>
    </w:p>
    <w:p w14:paraId="033ED866" w14:textId="77777777" w:rsidR="00B33DCB" w:rsidRDefault="00000000">
      <w:pPr>
        <w:pStyle w:val="BodyText"/>
        <w:spacing w:before="183"/>
      </w:pPr>
      <w:r>
        <w:t>Comparing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Since,</w:t>
      </w:r>
      <w:r>
        <w:rPr>
          <w:spacing w:val="-1"/>
        </w:rPr>
        <w:t xml:space="preserve"> </w:t>
      </w:r>
      <w:r>
        <w:t>4&gt;1,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rPr>
          <w:spacing w:val="-4"/>
        </w:rPr>
        <w:t>swap:</w:t>
      </w:r>
    </w:p>
    <w:p w14:paraId="1D00792E" w14:textId="77777777" w:rsidR="00B33DCB" w:rsidRDefault="00000000">
      <w:pPr>
        <w:pStyle w:val="BodyText"/>
        <w:spacing w:before="185"/>
      </w:pPr>
      <w:r>
        <w:rPr>
          <w:spacing w:val="-2"/>
        </w:rPr>
        <w:t>[5,2,4,7,6,3,1]</w:t>
      </w:r>
    </w:p>
    <w:p w14:paraId="36358F10" w14:textId="77777777" w:rsidR="00B33DCB" w:rsidRDefault="00000000">
      <w:pPr>
        <w:pStyle w:val="BodyText"/>
        <w:spacing w:before="182"/>
      </w:pPr>
      <w:r>
        <w:t>Comparing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with 2.</w:t>
      </w:r>
      <w:r>
        <w:rPr>
          <w:spacing w:val="-5"/>
        </w:rPr>
        <w:t xml:space="preserve"> </w:t>
      </w:r>
      <w:r>
        <w:t>Since 7&gt;2,</w:t>
      </w:r>
      <w:r>
        <w:rPr>
          <w:spacing w:val="-3"/>
        </w:rPr>
        <w:t xml:space="preserve"> </w:t>
      </w:r>
      <w:r>
        <w:t xml:space="preserve">we </w:t>
      </w:r>
      <w:r>
        <w:rPr>
          <w:spacing w:val="-4"/>
        </w:rPr>
        <w:t>swap:</w:t>
      </w:r>
    </w:p>
    <w:p w14:paraId="3FBE2FE1" w14:textId="77777777" w:rsidR="00B33DCB" w:rsidRDefault="00000000">
      <w:pPr>
        <w:pStyle w:val="BodyText"/>
        <w:spacing w:before="182"/>
      </w:pPr>
      <w:r>
        <w:rPr>
          <w:spacing w:val="-2"/>
        </w:rPr>
        <w:t>[5,7,4,2,6,3,1]</w:t>
      </w:r>
    </w:p>
    <w:p w14:paraId="7E3FA71F" w14:textId="77777777" w:rsidR="00B33DCB" w:rsidRDefault="00000000">
      <w:pPr>
        <w:pStyle w:val="BodyText"/>
        <w:spacing w:before="185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with 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rPr>
          <w:spacing w:val="-2"/>
        </w:rPr>
        <w:t>swap:</w:t>
      </w:r>
    </w:p>
    <w:p w14:paraId="6AFB4F0A" w14:textId="77777777" w:rsidR="00B33DCB" w:rsidRDefault="00000000">
      <w:pPr>
        <w:pStyle w:val="BodyText"/>
        <w:spacing w:before="182"/>
      </w:pPr>
      <w:r>
        <w:rPr>
          <w:spacing w:val="-2"/>
        </w:rPr>
        <w:t>[7,6,4,2,5,3,1]</w:t>
      </w:r>
    </w:p>
    <w:p w14:paraId="4614195C" w14:textId="77777777" w:rsidR="00B33DCB" w:rsidRDefault="00B33DCB">
      <w:pPr>
        <w:pStyle w:val="BodyText"/>
        <w:ind w:left="0"/>
      </w:pPr>
    </w:p>
    <w:p w14:paraId="0C1DB977" w14:textId="77777777" w:rsidR="00B33DCB" w:rsidRDefault="00B33DCB">
      <w:pPr>
        <w:pStyle w:val="BodyText"/>
        <w:spacing w:before="74"/>
        <w:ind w:left="0"/>
      </w:pPr>
    </w:p>
    <w:p w14:paraId="6B60B1F1" w14:textId="77777777" w:rsidR="00B33DCB" w:rsidRDefault="00000000">
      <w:pPr>
        <w:pStyle w:val="BodyText"/>
      </w:pPr>
      <w:r>
        <w:rPr>
          <w:spacing w:val="-2"/>
        </w:rPr>
        <w:t>MAX-HEAPIFY:</w:t>
      </w:r>
    </w:p>
    <w:p w14:paraId="77974EBA" w14:textId="77777777" w:rsidR="00B33DCB" w:rsidRDefault="00000000">
      <w:pPr>
        <w:pStyle w:val="BodyText"/>
        <w:spacing w:before="183" w:line="391" w:lineRule="auto"/>
        <w:ind w:right="7867"/>
      </w:pPr>
      <w:r>
        <w:rPr>
          <w:spacing w:val="-4"/>
        </w:rPr>
        <w:t xml:space="preserve">i=1 </w:t>
      </w:r>
      <w:r>
        <w:rPr>
          <w:spacing w:val="-2"/>
        </w:rPr>
        <w:t>[6,5,4,2,1,3,7]</w:t>
      </w:r>
    </w:p>
    <w:p w14:paraId="02B4303B" w14:textId="77777777" w:rsidR="00B33DCB" w:rsidRDefault="00000000">
      <w:pPr>
        <w:pStyle w:val="BodyText"/>
        <w:spacing w:line="391" w:lineRule="auto"/>
        <w:ind w:right="7867"/>
      </w:pPr>
      <w:r>
        <w:rPr>
          <w:spacing w:val="-4"/>
        </w:rPr>
        <w:t xml:space="preserve">i=2 </w:t>
      </w:r>
      <w:r>
        <w:rPr>
          <w:spacing w:val="-2"/>
        </w:rPr>
        <w:t>[5,3,4,2,1,6,7]</w:t>
      </w:r>
    </w:p>
    <w:p w14:paraId="55AB083F" w14:textId="77777777" w:rsidR="00B33DCB" w:rsidRDefault="00000000">
      <w:pPr>
        <w:pStyle w:val="BodyText"/>
        <w:spacing w:line="388" w:lineRule="auto"/>
        <w:ind w:right="7867"/>
      </w:pPr>
      <w:r>
        <w:rPr>
          <w:spacing w:val="-4"/>
        </w:rPr>
        <w:t xml:space="preserve">i=3 </w:t>
      </w:r>
      <w:r>
        <w:rPr>
          <w:spacing w:val="-2"/>
        </w:rPr>
        <w:t>[4,3,1,2,5,6,7]</w:t>
      </w:r>
    </w:p>
    <w:p w14:paraId="1D68374D" w14:textId="77777777" w:rsidR="00B33DCB" w:rsidRDefault="00000000">
      <w:pPr>
        <w:pStyle w:val="BodyText"/>
        <w:spacing w:line="388" w:lineRule="auto"/>
        <w:ind w:right="7867"/>
      </w:pPr>
      <w:r>
        <w:rPr>
          <w:spacing w:val="-4"/>
        </w:rPr>
        <w:t xml:space="preserve">i=4 </w:t>
      </w:r>
      <w:r>
        <w:rPr>
          <w:spacing w:val="-2"/>
        </w:rPr>
        <w:t>[3,2,1,4,5,6,7]</w:t>
      </w:r>
    </w:p>
    <w:p w14:paraId="421E4A5B" w14:textId="77777777" w:rsidR="00B33DCB" w:rsidRDefault="00000000">
      <w:pPr>
        <w:pStyle w:val="BodyText"/>
        <w:spacing w:before="3" w:line="388" w:lineRule="auto"/>
        <w:ind w:right="7867"/>
      </w:pPr>
      <w:r>
        <w:rPr>
          <w:spacing w:val="-4"/>
        </w:rPr>
        <w:t xml:space="preserve">i=5 </w:t>
      </w:r>
      <w:r>
        <w:rPr>
          <w:spacing w:val="-2"/>
        </w:rPr>
        <w:t>[2,1,3,4,5,6,7]</w:t>
      </w:r>
    </w:p>
    <w:p w14:paraId="1F17668B" w14:textId="77777777" w:rsidR="00B33DCB" w:rsidRDefault="00000000">
      <w:pPr>
        <w:pStyle w:val="BodyText"/>
        <w:spacing w:before="1"/>
      </w:pPr>
      <w:r>
        <w:rPr>
          <w:spacing w:val="-5"/>
        </w:rPr>
        <w:t>i=6</w:t>
      </w:r>
    </w:p>
    <w:p w14:paraId="5FC5A209" w14:textId="77777777" w:rsidR="00B33DCB" w:rsidRDefault="00B33DCB">
      <w:pPr>
        <w:sectPr w:rsidR="00B33DCB" w:rsidSect="002D77BD">
          <w:headerReference w:type="default" r:id="rId7"/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3BE60E4F" w14:textId="77777777" w:rsidR="00B33DCB" w:rsidRDefault="00000000">
      <w:pPr>
        <w:pStyle w:val="BodyText"/>
        <w:spacing w:before="39"/>
      </w:pPr>
      <w:r>
        <w:rPr>
          <w:spacing w:val="-2"/>
        </w:rPr>
        <w:lastRenderedPageBreak/>
        <w:t>[1,2,3,4,5,6,7]</w:t>
      </w:r>
    </w:p>
    <w:p w14:paraId="03BFBAC7" w14:textId="77777777" w:rsidR="00B33DCB" w:rsidRDefault="00000000">
      <w:pPr>
        <w:pStyle w:val="BodyText"/>
        <w:spacing w:before="183"/>
      </w:pP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</w:t>
      </w:r>
      <w:r>
        <w:rPr>
          <w:vertAlign w:val="superscript"/>
        </w:rPr>
        <w:t>th</w:t>
      </w:r>
      <w:r>
        <w:t xml:space="preserve"> </w:t>
      </w:r>
      <w:r>
        <w:rPr>
          <w:spacing w:val="-2"/>
        </w:rPr>
        <w:t>iteration.</w:t>
      </w:r>
    </w:p>
    <w:p w14:paraId="6D6D221B" w14:textId="77777777" w:rsidR="00B33DCB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0D63474" wp14:editId="54A70C33">
            <wp:simplePos x="0" y="0"/>
            <wp:positionH relativeFrom="page">
              <wp:posOffset>914400</wp:posOffset>
            </wp:positionH>
            <wp:positionV relativeFrom="paragraph">
              <wp:posOffset>117387</wp:posOffset>
            </wp:positionV>
            <wp:extent cx="1524176" cy="21945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7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6EEE1" w14:textId="77777777" w:rsidR="00EE01B3" w:rsidRPr="00EE01B3" w:rsidRDefault="00EE01B3" w:rsidP="00EE01B3">
      <w:pPr>
        <w:tabs>
          <w:tab w:val="left" w:pos="327"/>
        </w:tabs>
        <w:spacing w:before="183"/>
        <w:ind w:hanging="100"/>
        <w:rPr>
          <w:b/>
          <w:sz w:val="28"/>
        </w:rPr>
      </w:pPr>
    </w:p>
    <w:p w14:paraId="0EC26065" w14:textId="76833F0E" w:rsidR="00B33DCB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83"/>
        <w:ind w:left="327" w:hanging="227"/>
        <w:rPr>
          <w:b/>
          <w:sz w:val="28"/>
        </w:rPr>
      </w:pPr>
      <w:r>
        <w:rPr>
          <w:b/>
          <w:sz w:val="28"/>
          <w:u w:val="single"/>
        </w:rPr>
        <w:t>Proof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by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induction:</w:t>
      </w:r>
    </w:p>
    <w:p w14:paraId="51F8BC76" w14:textId="77777777" w:rsidR="00B33DCB" w:rsidRDefault="00000000">
      <w:pPr>
        <w:pStyle w:val="Heading2"/>
        <w:spacing w:before="186"/>
        <w:rPr>
          <w:u w:val="none"/>
        </w:rPr>
      </w:pPr>
      <w:r>
        <w:t>Base</w:t>
      </w:r>
      <w:r>
        <w:rPr>
          <w:spacing w:val="-2"/>
        </w:rPr>
        <w:t xml:space="preserve"> </w:t>
      </w:r>
      <w:r>
        <w:t>Case:</w:t>
      </w:r>
      <w:r>
        <w:rPr>
          <w:spacing w:val="-3"/>
        </w:rPr>
        <w:t xml:space="preserve"> </w:t>
      </w:r>
      <w:r>
        <w:rPr>
          <w:spacing w:val="-5"/>
        </w:rPr>
        <w:t>i=1</w:t>
      </w:r>
    </w:p>
    <w:p w14:paraId="4E62D66E" w14:textId="77777777" w:rsidR="00B33DCB" w:rsidRDefault="00000000">
      <w:pPr>
        <w:pStyle w:val="BodyText"/>
        <w:spacing w:before="188" w:line="259" w:lineRule="auto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iteration,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max-heap,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is the largest element by default so placing root at the end means that the last (i=1) element is indeed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 element</w:t>
      </w:r>
      <w:r>
        <w:rPr>
          <w:spacing w:val="-1"/>
        </w:rPr>
        <w:t xml:space="preserve"> </w:t>
      </w:r>
      <w:r>
        <w:t>of the original array, and</w:t>
      </w:r>
      <w:r>
        <w:rPr>
          <w:spacing w:val="-1"/>
        </w:rPr>
        <w:t xml:space="preserve"> </w:t>
      </w:r>
      <w:r>
        <w:t>the remaining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 valid max- heap (the rest of the array).</w:t>
      </w:r>
    </w:p>
    <w:p w14:paraId="40C91274" w14:textId="77777777" w:rsidR="00B33DCB" w:rsidRDefault="00000000">
      <w:pPr>
        <w:pStyle w:val="Heading2"/>
        <w:rPr>
          <w:u w:val="none"/>
        </w:rPr>
      </w:pPr>
      <w:r>
        <w:t>Hypothesis:</w:t>
      </w:r>
      <w:r>
        <w:rPr>
          <w:spacing w:val="-12"/>
        </w:rPr>
        <w:t xml:space="preserve"> </w:t>
      </w:r>
      <w:r>
        <w:t>i=k-</w:t>
      </w:r>
      <w:r>
        <w:rPr>
          <w:spacing w:val="-10"/>
        </w:rPr>
        <w:t>1</w:t>
      </w:r>
    </w:p>
    <w:p w14:paraId="7CD5B378" w14:textId="77777777" w:rsidR="00B33DCB" w:rsidRDefault="00000000">
      <w:pPr>
        <w:pStyle w:val="BodyText"/>
        <w:spacing w:before="188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(k-1)</w:t>
      </w:r>
      <w:r>
        <w:rPr>
          <w:spacing w:val="-4"/>
        </w:rPr>
        <w:t xml:space="preserve"> </w:t>
      </w:r>
      <w:r>
        <w:t xml:space="preserve">th </w:t>
      </w:r>
      <w:r>
        <w:rPr>
          <w:spacing w:val="-2"/>
        </w:rPr>
        <w:t>iteration.</w:t>
      </w:r>
    </w:p>
    <w:p w14:paraId="2D52FFCD" w14:textId="77777777" w:rsidR="00B33DCB" w:rsidRDefault="00000000">
      <w:pPr>
        <w:pStyle w:val="Heading2"/>
        <w:spacing w:before="183"/>
        <w:rPr>
          <w:u w:val="none"/>
        </w:rPr>
      </w:pPr>
      <w:r>
        <w:t>Inductive</w:t>
      </w:r>
      <w:r>
        <w:rPr>
          <w:spacing w:val="-4"/>
        </w:rPr>
        <w:t xml:space="preserve"> </w:t>
      </w:r>
      <w:r>
        <w:t>Step:</w:t>
      </w:r>
      <w:r>
        <w:rPr>
          <w:spacing w:val="-4"/>
        </w:rPr>
        <w:t xml:space="preserve"> </w:t>
      </w:r>
      <w:r>
        <w:rPr>
          <w:spacing w:val="-5"/>
        </w:rPr>
        <w:t>i=k</w:t>
      </w:r>
    </w:p>
    <w:p w14:paraId="642C2307" w14:textId="77777777" w:rsidR="00B33DCB" w:rsidRDefault="00000000">
      <w:pPr>
        <w:pStyle w:val="BodyText"/>
        <w:spacing w:before="188" w:line="259" w:lineRule="auto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kth</w:t>
      </w:r>
      <w:r>
        <w:rPr>
          <w:spacing w:val="-1"/>
        </w:rPr>
        <w:t xml:space="preserve"> </w:t>
      </w:r>
      <w:r>
        <w:t>iteration,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(kth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element)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at (n-k+1)</w:t>
      </w:r>
      <w:r>
        <w:rPr>
          <w:spacing w:val="-3"/>
        </w:rPr>
        <w:t xml:space="preserve"> </w:t>
      </w:r>
      <w:r>
        <w:t>position where n is the total number of elements. By the hypothesis, all elements in the first (n-k) positions are smaller or equal to the extracted root.</w:t>
      </w:r>
    </w:p>
    <w:p w14:paraId="0C48AF4B" w14:textId="77777777" w:rsidR="00B33DCB" w:rsidRDefault="00000000">
      <w:pPr>
        <w:pStyle w:val="BodyText"/>
        <w:spacing w:before="157" w:line="259" w:lineRule="auto"/>
      </w:pP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(n-k)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max-heap,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one being the kth largest element in the original array.</w:t>
      </w:r>
    </w:p>
    <w:p w14:paraId="5B798B5D" w14:textId="77777777" w:rsidR="00B33DCB" w:rsidRDefault="00000000">
      <w:pPr>
        <w:pStyle w:val="Heading2"/>
        <w:spacing w:before="162"/>
        <w:rPr>
          <w:u w:val="none"/>
        </w:rPr>
      </w:pPr>
      <w:r>
        <w:rPr>
          <w:spacing w:val="-2"/>
        </w:rPr>
        <w:t>Conclusion:</w:t>
      </w:r>
    </w:p>
    <w:p w14:paraId="60E454B0" w14:textId="77777777" w:rsidR="00B33DCB" w:rsidRDefault="00000000">
      <w:pPr>
        <w:pStyle w:val="BodyText"/>
        <w:spacing w:before="186" w:line="259" w:lineRule="auto"/>
      </w:pPr>
      <w:r>
        <w:t>By induction, the property holds true for any valid max-heap with n elements after the ith iteration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heapsort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n-i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max-heap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i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 sorted and represent the i largest elements of the array for 1&lt;=i&lt;=n.</w:t>
      </w:r>
    </w:p>
    <w:p w14:paraId="28233127" w14:textId="77777777" w:rsidR="00EE01B3" w:rsidRDefault="00EE01B3">
      <w:pPr>
        <w:pStyle w:val="BodyText"/>
        <w:spacing w:before="186" w:line="259" w:lineRule="auto"/>
      </w:pPr>
    </w:p>
    <w:p w14:paraId="3291BEFA" w14:textId="77777777" w:rsidR="00B33DCB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60"/>
        <w:ind w:left="352" w:hanging="252"/>
        <w:rPr>
          <w:sz w:val="24"/>
        </w:rPr>
      </w:pP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Favorable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cases</w:t>
      </w:r>
    </w:p>
    <w:p w14:paraId="1C584AE6" w14:textId="77777777" w:rsidR="00B33DCB" w:rsidRDefault="00000000">
      <w:pPr>
        <w:pStyle w:val="BodyText"/>
        <w:spacing w:before="182"/>
      </w:pPr>
      <w:r>
        <w:t>Total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7!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5040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element 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position.</w:t>
      </w:r>
    </w:p>
    <w:p w14:paraId="023E1760" w14:textId="77777777" w:rsidR="00B33DCB" w:rsidRDefault="00B33DCB">
      <w:pPr>
        <w:sectPr w:rsidR="00B33DCB" w:rsidSect="002D77BD">
          <w:pgSz w:w="12240" w:h="15840"/>
          <w:pgMar w:top="1400" w:right="1340" w:bottom="280" w:left="1340" w:header="720" w:footer="720" w:gutter="0"/>
          <w:cols w:space="720"/>
        </w:sectPr>
      </w:pPr>
    </w:p>
    <w:p w14:paraId="23136BBC" w14:textId="77777777" w:rsidR="00B33DCB" w:rsidRDefault="00000000">
      <w:pPr>
        <w:pStyle w:val="BodyText"/>
        <w:spacing w:before="39"/>
      </w:pPr>
      <w:r>
        <w:lastRenderedPageBreak/>
        <w:t>Favorable</w:t>
      </w:r>
      <w:r>
        <w:rPr>
          <w:spacing w:val="-2"/>
        </w:rPr>
        <w:t xml:space="preserve"> cases:</w:t>
      </w:r>
    </w:p>
    <w:p w14:paraId="3B18C512" w14:textId="77777777" w:rsidR="00B33DCB" w:rsidRDefault="00000000">
      <w:pPr>
        <w:pStyle w:val="BodyText"/>
        <w:spacing w:before="183" w:line="259" w:lineRule="auto"/>
      </w:pPr>
      <w:r>
        <w:t>For the root, we can choose any of the 7 elements so 7 options. For the second level, we can choose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6C2</w:t>
      </w:r>
      <w:r>
        <w:rPr>
          <w:spacing w:val="-2"/>
        </w:rPr>
        <w:t xml:space="preserve"> </w:t>
      </w:r>
      <w:r>
        <w:t>options.</w:t>
      </w:r>
      <w:r>
        <w:rPr>
          <w:spacing w:val="-3"/>
        </w:rPr>
        <w:t xml:space="preserve"> </w:t>
      </w:r>
      <w:r>
        <w:t xml:space="preserve">For the third level, we can choose 4 elements smaller than the elements in the second level so 4C4 </w:t>
      </w:r>
      <w:r>
        <w:rPr>
          <w:spacing w:val="-2"/>
        </w:rPr>
        <w:t>options.</w:t>
      </w:r>
    </w:p>
    <w:p w14:paraId="404D0FBE" w14:textId="52362449" w:rsidR="00B33DCB" w:rsidRDefault="00000000">
      <w:pPr>
        <w:pStyle w:val="BodyText"/>
        <w:spacing w:before="160" w:line="388" w:lineRule="auto"/>
        <w:ind w:right="4454"/>
      </w:pPr>
      <w:r>
        <w:t>Favorable cases = 7 * (6C2) * (4C4) = 105 Probability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105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5040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0.0208</w:t>
      </w:r>
      <w:r w:rsidR="00474D99">
        <w:t>,</w:t>
      </w:r>
      <w:r>
        <w:rPr>
          <w:spacing w:val="-5"/>
        </w:rPr>
        <w:t xml:space="preserve"> </w:t>
      </w:r>
      <w:r>
        <w:t>approximately.</w:t>
      </w:r>
    </w:p>
    <w:p w14:paraId="6761BB72" w14:textId="77777777" w:rsidR="00B33DCB" w:rsidRDefault="00B33DCB">
      <w:pPr>
        <w:spacing w:line="388" w:lineRule="auto"/>
        <w:sectPr w:rsidR="00B33DCB" w:rsidSect="002D77BD">
          <w:pgSz w:w="12240" w:h="15840"/>
          <w:pgMar w:top="1400" w:right="1340" w:bottom="280" w:left="1340" w:header="720" w:footer="720" w:gutter="0"/>
          <w:cols w:space="720"/>
        </w:sectPr>
      </w:pPr>
    </w:p>
    <w:p w14:paraId="2B60F2EF" w14:textId="77777777" w:rsidR="00B33DCB" w:rsidRDefault="00000000">
      <w:pPr>
        <w:pStyle w:val="Heading1"/>
        <w:rPr>
          <w:u w:val="none"/>
        </w:rPr>
      </w:pPr>
      <w:r>
        <w:lastRenderedPageBreak/>
        <w:t xml:space="preserve">Problem </w:t>
      </w:r>
      <w:r>
        <w:rPr>
          <w:spacing w:val="-5"/>
        </w:rPr>
        <w:t>#2</w:t>
      </w:r>
    </w:p>
    <w:p w14:paraId="41549197" w14:textId="69217BB5" w:rsidR="00B33DCB" w:rsidRDefault="00000000">
      <w:pPr>
        <w:pStyle w:val="BodyText"/>
        <w:spacing w:before="193"/>
      </w:pPr>
      <w:r>
        <w:rPr>
          <w:spacing w:val="-5"/>
        </w:rPr>
        <w:t>a)</w:t>
      </w:r>
    </w:p>
    <w:p w14:paraId="646234BB" w14:textId="614BFC63" w:rsidR="00B33DCB" w:rsidRDefault="00EE01B3">
      <w:pPr>
        <w:pStyle w:val="BodyText"/>
        <w:spacing w:before="10"/>
        <w:ind w:left="0"/>
      </w:pPr>
      <w:r>
        <w:rPr>
          <w:noProof/>
        </w:rPr>
        <w:drawing>
          <wp:inline distT="0" distB="0" distL="0" distR="0" wp14:anchorId="3B1E3AAE" wp14:editId="77C45484">
            <wp:extent cx="6070600" cy="5159375"/>
            <wp:effectExtent l="0" t="0" r="6350" b="3175"/>
            <wp:docPr id="205445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57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D2D6" w14:textId="0B493E0D" w:rsidR="00B33DCB" w:rsidRDefault="00000000">
      <w:pPr>
        <w:pStyle w:val="BodyText"/>
        <w:spacing w:before="1" w:line="259" w:lineRule="auto"/>
      </w:pPr>
      <w:r>
        <w:t>Placed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heights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ranking</w:t>
      </w:r>
      <w:r>
        <w:rPr>
          <w:spacing w:val="-2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Then I</w:t>
      </w:r>
      <w:r>
        <w:rPr>
          <w:spacing w:val="-2"/>
        </w:rPr>
        <w:t xml:space="preserve"> </w:t>
      </w:r>
      <w:r>
        <w:t>drew</w:t>
      </w:r>
      <w:r>
        <w:rPr>
          <w:spacing w:val="-3"/>
        </w:rPr>
        <w:t xml:space="preserve"> </w:t>
      </w:r>
      <w:r>
        <w:t>lin</w:t>
      </w:r>
      <w:r w:rsidR="00EE01B3">
        <w:t>e</w:t>
      </w:r>
      <w:r>
        <w:t>s</w:t>
      </w:r>
      <w:r>
        <w:rPr>
          <w:spacing w:val="-4"/>
        </w:rPr>
        <w:t xml:space="preserve"> </w:t>
      </w:r>
      <w:r>
        <w:t>to indicate the in-degrees of each player node.</w:t>
      </w:r>
    </w:p>
    <w:p w14:paraId="29DE1A9C" w14:textId="77777777" w:rsidR="00B33DCB" w:rsidRDefault="00B33DCB">
      <w:pPr>
        <w:spacing w:line="259" w:lineRule="auto"/>
        <w:sectPr w:rsidR="00B33DCB" w:rsidSect="002D77BD">
          <w:pgSz w:w="12240" w:h="15840"/>
          <w:pgMar w:top="1440" w:right="1340" w:bottom="280" w:left="1340" w:header="720" w:footer="720" w:gutter="0"/>
          <w:cols w:space="720"/>
        </w:sectPr>
      </w:pPr>
    </w:p>
    <w:p w14:paraId="48AF955C" w14:textId="77777777" w:rsidR="00B33DCB" w:rsidRDefault="00000000">
      <w:pPr>
        <w:pStyle w:val="BodyText"/>
        <w:spacing w:before="39"/>
      </w:pPr>
      <w:r>
        <w:rPr>
          <w:spacing w:val="-5"/>
        </w:rPr>
        <w:lastRenderedPageBreak/>
        <w:t>b)</w:t>
      </w:r>
    </w:p>
    <w:p w14:paraId="1301B73A" w14:textId="509D6E93" w:rsidR="00B33DCB" w:rsidRDefault="00EE01B3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inline distT="0" distB="0" distL="0" distR="0" wp14:anchorId="42A7EA59" wp14:editId="1EF3DF40">
            <wp:extent cx="6070600" cy="6376670"/>
            <wp:effectExtent l="0" t="0" r="6350" b="5080"/>
            <wp:docPr id="11978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4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6B4" w14:textId="3705F2A7" w:rsidR="00775A04" w:rsidRDefault="00000000" w:rsidP="00775A04">
      <w:pPr>
        <w:pStyle w:val="BodyText"/>
        <w:spacing w:before="256" w:line="256" w:lineRule="auto"/>
        <w:ind w:right="369"/>
      </w:pPr>
      <w:r>
        <w:t>Drew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 and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node having an in-degree of 3.</w:t>
      </w:r>
    </w:p>
    <w:p w14:paraId="3DD65F1F" w14:textId="77777777" w:rsidR="00775A04" w:rsidRDefault="00775A04" w:rsidP="00775A04">
      <w:pPr>
        <w:pStyle w:val="BodyText"/>
        <w:spacing w:before="256" w:line="256" w:lineRule="auto"/>
        <w:ind w:right="369"/>
      </w:pPr>
    </w:p>
    <w:p w14:paraId="593E2381" w14:textId="77777777" w:rsidR="00B33DCB" w:rsidRDefault="00000000">
      <w:pPr>
        <w:pStyle w:val="BodyText"/>
        <w:spacing w:before="166" w:line="259" w:lineRule="auto"/>
        <w:ind w:right="277"/>
      </w:pPr>
      <w:r>
        <w:t>c)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tournament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 players, each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(n-1)</w:t>
      </w:r>
      <w:r>
        <w:rPr>
          <w:spacing w:val="-1"/>
        </w:rPr>
        <w:t xml:space="preserve"> </w:t>
      </w:r>
      <w:r>
        <w:t>games.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wins,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number of wins must be a multiple of n. The total number of wins is also equal to the total number</w:t>
      </w:r>
      <w:r>
        <w:rPr>
          <w:spacing w:val="-3"/>
        </w:rPr>
        <w:t xml:space="preserve"> </w:t>
      </w:r>
      <w:r>
        <w:t>of losses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(n-1)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(n-1)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integer n-1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wins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players.</w:t>
      </w:r>
      <w:r>
        <w:rPr>
          <w:spacing w:val="-3"/>
        </w:rPr>
        <w:t xml:space="preserve"> </w:t>
      </w:r>
      <w:r>
        <w:t>For odd</w:t>
      </w:r>
      <w:r>
        <w:rPr>
          <w:spacing w:val="-3"/>
        </w:rPr>
        <w:t xml:space="preserve"> </w:t>
      </w:r>
      <w:r>
        <w:t xml:space="preserve">n, n-1 is always even so each player can win (n-1)/2 number of games which is an integer hence equal wins can be achieved. Therefore, all integers n&gt;=2 for which a tournament graph exists </w:t>
      </w:r>
      <w:r>
        <w:lastRenderedPageBreak/>
        <w:t>with same number of in-degrees for each vertex are odd integers only.</w:t>
      </w:r>
    </w:p>
    <w:p w14:paraId="3FE4E5A1" w14:textId="77777777" w:rsidR="00B33DCB" w:rsidRDefault="00B33DCB">
      <w:pPr>
        <w:spacing w:line="259" w:lineRule="auto"/>
        <w:sectPr w:rsidR="00B33DCB" w:rsidSect="002D77BD">
          <w:pgSz w:w="12240" w:h="15840"/>
          <w:pgMar w:top="1400" w:right="1340" w:bottom="280" w:left="1340" w:header="720" w:footer="720" w:gutter="0"/>
          <w:cols w:space="720"/>
        </w:sectPr>
      </w:pPr>
    </w:p>
    <w:p w14:paraId="4B4A1C31" w14:textId="77777777" w:rsidR="00B33DCB" w:rsidRDefault="00000000">
      <w:pPr>
        <w:pStyle w:val="Heading1"/>
        <w:rPr>
          <w:u w:val="none"/>
        </w:rPr>
      </w:pPr>
      <w:r>
        <w:lastRenderedPageBreak/>
        <w:t xml:space="preserve">Problem </w:t>
      </w:r>
      <w:r>
        <w:rPr>
          <w:spacing w:val="-5"/>
        </w:rPr>
        <w:t>#3</w:t>
      </w:r>
    </w:p>
    <w:p w14:paraId="7528614F" w14:textId="77777777" w:rsidR="00B33DCB" w:rsidRDefault="00000000">
      <w:pPr>
        <w:pStyle w:val="BodyText"/>
        <w:spacing w:before="193" w:after="7" w:line="388" w:lineRule="auto"/>
        <w:ind w:right="6516"/>
      </w:pPr>
      <w:r>
        <w:t>Problem number: 133 Problem</w:t>
      </w:r>
      <w:r>
        <w:rPr>
          <w:spacing w:val="-12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Clone</w:t>
      </w:r>
      <w:r>
        <w:rPr>
          <w:spacing w:val="-13"/>
        </w:rPr>
        <w:t xml:space="preserve"> </w:t>
      </w:r>
      <w:r>
        <w:t xml:space="preserve">Graph Difficulty level: Medium </w:t>
      </w:r>
      <w:r>
        <w:rPr>
          <w:spacing w:val="-2"/>
        </w:rPr>
        <w:t>Screenshot:</w:t>
      </w:r>
    </w:p>
    <w:p w14:paraId="292A07EA" w14:textId="67285246" w:rsidR="00B33DCB" w:rsidRDefault="00854421">
      <w:pPr>
        <w:pStyle w:val="BodyText"/>
        <w:ind w:right="-44"/>
        <w:rPr>
          <w:sz w:val="20"/>
        </w:rPr>
      </w:pPr>
      <w:r>
        <w:rPr>
          <w:noProof/>
        </w:rPr>
        <w:drawing>
          <wp:inline distT="0" distB="0" distL="0" distR="0" wp14:anchorId="10E9325B" wp14:editId="044779D6">
            <wp:extent cx="6070600" cy="2660650"/>
            <wp:effectExtent l="0" t="0" r="6350" b="6350"/>
            <wp:docPr id="202184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9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6B5B" w14:textId="77777777" w:rsidR="00B33DCB" w:rsidRDefault="00000000">
      <w:pPr>
        <w:pStyle w:val="BodyText"/>
        <w:spacing w:before="163"/>
      </w:pPr>
      <w:r>
        <w:t>Problem</w:t>
      </w:r>
      <w:r>
        <w:rPr>
          <w:spacing w:val="-4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rPr>
          <w:spacing w:val="-5"/>
        </w:rPr>
        <w:t>785</w:t>
      </w:r>
    </w:p>
    <w:p w14:paraId="28E9699C" w14:textId="77777777" w:rsidR="00B33DCB" w:rsidRDefault="00000000">
      <w:pPr>
        <w:pStyle w:val="BodyText"/>
        <w:spacing w:before="184" w:after="4" w:line="388" w:lineRule="auto"/>
        <w:ind w:right="6020"/>
      </w:pPr>
      <w:r>
        <w:t>Problem</w:t>
      </w:r>
      <w:r>
        <w:rPr>
          <w:spacing w:val="-9"/>
        </w:rPr>
        <w:t xml:space="preserve"> </w:t>
      </w:r>
      <w:r>
        <w:t>title: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 xml:space="preserve">Bipartite? Difficulty level: Medium </w:t>
      </w:r>
      <w:r>
        <w:rPr>
          <w:spacing w:val="-2"/>
        </w:rPr>
        <w:t>Screenshot:</w:t>
      </w:r>
    </w:p>
    <w:p w14:paraId="1D856090" w14:textId="0CA4841B" w:rsidR="00B33DCB" w:rsidRDefault="00854421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E6CC379" wp14:editId="0F43171A">
            <wp:extent cx="6070600" cy="2594610"/>
            <wp:effectExtent l="0" t="0" r="6350" b="0"/>
            <wp:docPr id="20998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5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CB">
      <w:pgSz w:w="12240" w:h="15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8FCC" w14:textId="77777777" w:rsidR="002D77BD" w:rsidRDefault="002D77BD" w:rsidP="00EE01B3">
      <w:r>
        <w:separator/>
      </w:r>
    </w:p>
  </w:endnote>
  <w:endnote w:type="continuationSeparator" w:id="0">
    <w:p w14:paraId="2181325C" w14:textId="77777777" w:rsidR="002D77BD" w:rsidRDefault="002D77BD" w:rsidP="00EE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73FA" w14:textId="77777777" w:rsidR="002D77BD" w:rsidRDefault="002D77BD" w:rsidP="00EE01B3">
      <w:r>
        <w:separator/>
      </w:r>
    </w:p>
  </w:footnote>
  <w:footnote w:type="continuationSeparator" w:id="0">
    <w:p w14:paraId="56EBF219" w14:textId="77777777" w:rsidR="002D77BD" w:rsidRDefault="002D77BD" w:rsidP="00EE0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B9EE" w14:textId="2C210DD0" w:rsidR="00EE01B3" w:rsidRPr="00EE01B3" w:rsidRDefault="00EE01B3">
    <w:pPr>
      <w:pStyle w:val="Header"/>
      <w:jc w:val="right"/>
      <w:rPr>
        <w:sz w:val="24"/>
        <w:szCs w:val="24"/>
      </w:rPr>
    </w:pPr>
    <w:r w:rsidRPr="00EE01B3">
      <w:rPr>
        <w:sz w:val="24"/>
        <w:szCs w:val="24"/>
      </w:rPr>
      <w:t xml:space="preserve">Kevin Chen </w:t>
    </w:r>
    <w:sdt>
      <w:sdtPr>
        <w:rPr>
          <w:sz w:val="24"/>
          <w:szCs w:val="24"/>
        </w:rPr>
        <w:id w:val="9974643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E01B3">
          <w:rPr>
            <w:sz w:val="24"/>
            <w:szCs w:val="24"/>
          </w:rPr>
          <w:fldChar w:fldCharType="begin"/>
        </w:r>
        <w:r w:rsidRPr="00EE01B3">
          <w:rPr>
            <w:sz w:val="24"/>
            <w:szCs w:val="24"/>
          </w:rPr>
          <w:instrText xml:space="preserve"> PAGE   \* MERGEFORMAT </w:instrText>
        </w:r>
        <w:r w:rsidRPr="00EE01B3">
          <w:rPr>
            <w:sz w:val="24"/>
            <w:szCs w:val="24"/>
          </w:rPr>
          <w:fldChar w:fldCharType="separate"/>
        </w:r>
        <w:r w:rsidRPr="00EE01B3">
          <w:rPr>
            <w:noProof/>
            <w:sz w:val="24"/>
            <w:szCs w:val="24"/>
          </w:rPr>
          <w:t>2</w:t>
        </w:r>
        <w:r w:rsidRPr="00EE01B3">
          <w:rPr>
            <w:noProof/>
            <w:sz w:val="24"/>
            <w:szCs w:val="24"/>
          </w:rPr>
          <w:fldChar w:fldCharType="end"/>
        </w:r>
      </w:sdtContent>
    </w:sdt>
  </w:p>
  <w:p w14:paraId="08980110" w14:textId="77777777" w:rsidR="00EE01B3" w:rsidRPr="00EE01B3" w:rsidRDefault="00EE01B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35790"/>
    <w:multiLevelType w:val="hybridMultilevel"/>
    <w:tmpl w:val="DF021544"/>
    <w:lvl w:ilvl="0" w:tplc="5456F310">
      <w:start w:val="1"/>
      <w:numFmt w:val="lowerLetter"/>
      <w:lvlText w:val="%1)"/>
      <w:lvlJc w:val="left"/>
      <w:pPr>
        <w:ind w:left="10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A43F50">
      <w:numFmt w:val="bullet"/>
      <w:lvlText w:val="•"/>
      <w:lvlJc w:val="left"/>
      <w:pPr>
        <w:ind w:left="1046" w:hanging="243"/>
      </w:pPr>
      <w:rPr>
        <w:rFonts w:hint="default"/>
        <w:lang w:val="en-US" w:eastAsia="en-US" w:bidi="ar-SA"/>
      </w:rPr>
    </w:lvl>
    <w:lvl w:ilvl="2" w:tplc="748CC08A">
      <w:numFmt w:val="bullet"/>
      <w:lvlText w:val="•"/>
      <w:lvlJc w:val="left"/>
      <w:pPr>
        <w:ind w:left="1992" w:hanging="243"/>
      </w:pPr>
      <w:rPr>
        <w:rFonts w:hint="default"/>
        <w:lang w:val="en-US" w:eastAsia="en-US" w:bidi="ar-SA"/>
      </w:rPr>
    </w:lvl>
    <w:lvl w:ilvl="3" w:tplc="0960FB48">
      <w:numFmt w:val="bullet"/>
      <w:lvlText w:val="•"/>
      <w:lvlJc w:val="left"/>
      <w:pPr>
        <w:ind w:left="2938" w:hanging="243"/>
      </w:pPr>
      <w:rPr>
        <w:rFonts w:hint="default"/>
        <w:lang w:val="en-US" w:eastAsia="en-US" w:bidi="ar-SA"/>
      </w:rPr>
    </w:lvl>
    <w:lvl w:ilvl="4" w:tplc="BCA8F9D0">
      <w:numFmt w:val="bullet"/>
      <w:lvlText w:val="•"/>
      <w:lvlJc w:val="left"/>
      <w:pPr>
        <w:ind w:left="3884" w:hanging="243"/>
      </w:pPr>
      <w:rPr>
        <w:rFonts w:hint="default"/>
        <w:lang w:val="en-US" w:eastAsia="en-US" w:bidi="ar-SA"/>
      </w:rPr>
    </w:lvl>
    <w:lvl w:ilvl="5" w:tplc="4B2AF646">
      <w:numFmt w:val="bullet"/>
      <w:lvlText w:val="•"/>
      <w:lvlJc w:val="left"/>
      <w:pPr>
        <w:ind w:left="4830" w:hanging="243"/>
      </w:pPr>
      <w:rPr>
        <w:rFonts w:hint="default"/>
        <w:lang w:val="en-US" w:eastAsia="en-US" w:bidi="ar-SA"/>
      </w:rPr>
    </w:lvl>
    <w:lvl w:ilvl="6" w:tplc="8354AD34">
      <w:numFmt w:val="bullet"/>
      <w:lvlText w:val="•"/>
      <w:lvlJc w:val="left"/>
      <w:pPr>
        <w:ind w:left="5776" w:hanging="243"/>
      </w:pPr>
      <w:rPr>
        <w:rFonts w:hint="default"/>
        <w:lang w:val="en-US" w:eastAsia="en-US" w:bidi="ar-SA"/>
      </w:rPr>
    </w:lvl>
    <w:lvl w:ilvl="7" w:tplc="12663E66">
      <w:numFmt w:val="bullet"/>
      <w:lvlText w:val="•"/>
      <w:lvlJc w:val="left"/>
      <w:pPr>
        <w:ind w:left="6722" w:hanging="243"/>
      </w:pPr>
      <w:rPr>
        <w:rFonts w:hint="default"/>
        <w:lang w:val="en-US" w:eastAsia="en-US" w:bidi="ar-SA"/>
      </w:rPr>
    </w:lvl>
    <w:lvl w:ilvl="8" w:tplc="46AA55F2">
      <w:numFmt w:val="bullet"/>
      <w:lvlText w:val="•"/>
      <w:lvlJc w:val="left"/>
      <w:pPr>
        <w:ind w:left="7668" w:hanging="243"/>
      </w:pPr>
      <w:rPr>
        <w:rFonts w:hint="default"/>
        <w:lang w:val="en-US" w:eastAsia="en-US" w:bidi="ar-SA"/>
      </w:rPr>
    </w:lvl>
  </w:abstractNum>
  <w:num w:numId="1" w16cid:durableId="27290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DCB"/>
    <w:rsid w:val="002D77BD"/>
    <w:rsid w:val="00474D99"/>
    <w:rsid w:val="00775A04"/>
    <w:rsid w:val="00854421"/>
    <w:rsid w:val="00B33DCB"/>
    <w:rsid w:val="00E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87E0"/>
  <w15:docId w15:val="{76B112A4-8CF2-4460-AB03-328AC6AD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0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00" w:hanging="2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1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0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1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Alyan Ahmed Memon</dc:creator>
  <cp:lastModifiedBy>Kevin Chen</cp:lastModifiedBy>
  <cp:revision>4</cp:revision>
  <dcterms:created xsi:type="dcterms:W3CDTF">2024-02-26T21:32:00Z</dcterms:created>
  <dcterms:modified xsi:type="dcterms:W3CDTF">2024-02-26T21:56:00Z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for Microsoft 365</vt:lpwstr>
  </property>
</Properties>
</file>